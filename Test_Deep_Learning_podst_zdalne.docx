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57C5865A" w:rsidR="002F000A" w:rsidRPr="002F000A" w:rsidRDefault="00CF3BB4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CF3BB4">
              <w:rPr>
                <w:b/>
                <w:i/>
                <w:noProof/>
                <w:snapToGrid w:val="0"/>
                <w:sz w:val="32"/>
              </w:rPr>
              <w:t>Wprowadzenie do Deep Learning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2764C963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E2017B">
              <w:rPr>
                <w:b/>
                <w:i/>
                <w:snapToGrid w:val="0"/>
              </w:rPr>
              <w:t>21</w:t>
            </w:r>
            <w:r w:rsidR="00DB697F">
              <w:rPr>
                <w:b/>
                <w:i/>
                <w:snapToGrid w:val="0"/>
              </w:rPr>
              <w:t>.11</w:t>
            </w:r>
            <w:r w:rsidRPr="002F000A">
              <w:rPr>
                <w:b/>
                <w:i/>
                <w:snapToGrid w:val="0"/>
              </w:rPr>
              <w:t>.202</w:t>
            </w:r>
            <w:r w:rsidR="00E2017B">
              <w:rPr>
                <w:b/>
                <w:i/>
                <w:snapToGrid w:val="0"/>
              </w:rPr>
              <w:t>2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E2017B">
              <w:rPr>
                <w:b/>
                <w:i/>
                <w:snapToGrid w:val="0"/>
              </w:rPr>
              <w:t>23</w:t>
            </w:r>
            <w:r w:rsidR="00DB697F">
              <w:rPr>
                <w:b/>
                <w:i/>
                <w:snapToGrid w:val="0"/>
              </w:rPr>
              <w:t>.11</w:t>
            </w:r>
            <w:r w:rsidRPr="002F000A">
              <w:rPr>
                <w:b/>
                <w:i/>
                <w:snapToGrid w:val="0"/>
              </w:rPr>
              <w:t>.202</w:t>
            </w:r>
            <w:r w:rsidR="00E2017B">
              <w:rPr>
                <w:b/>
                <w:i/>
                <w:snapToGrid w:val="0"/>
              </w:rPr>
              <w:t>2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A479AC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</w:t>
            </w:r>
            <w:r w:rsidR="00DB697F">
              <w:rPr>
                <w:b/>
                <w:i/>
                <w:snapToGrid w:val="0"/>
              </w:rPr>
              <w:t>108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0B2933A1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C14B4F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E51F82">
              <w:rPr>
                <w:b/>
                <w:i/>
              </w:rPr>
              <w:t>12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45BB4DE1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showingPlcHdr/>
                <w:text/>
              </w:sdtPr>
              <w:sdtContent>
                <w:r w:rsidR="00C14B4F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28CA83F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28FE45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1-10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14B4F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5612C2DD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7796C367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5A1B9808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E2D0B32" w:rsidR="0032612C" w:rsidRPr="00C14B4F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 w:rsidRP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C14B4F">
        <w:t xml:space="preserve"> </w:t>
      </w:r>
      <w:r w:rsidR="00E2705A" w:rsidRPr="00C14B4F">
        <w:t xml:space="preserve">Visual Studio </w:t>
      </w:r>
      <w:proofErr w:type="spellStart"/>
      <w:r w:rsidR="00E2705A" w:rsidRPr="00C14B4F">
        <w:t>Code</w:t>
      </w:r>
      <w:proofErr w:type="spellEnd"/>
    </w:p>
    <w:p w14:paraId="6AFBCE37" w14:textId="7C3533FA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2AD50BBB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</w:t>
      </w:r>
      <w:proofErr w:type="spellStart"/>
      <w:r w:rsidR="00E2705A" w:rsidRPr="00785F01">
        <w:rPr>
          <w:lang w:val="en-GB"/>
        </w:rPr>
        <w:t>cls</w:t>
      </w:r>
      <w:proofErr w:type="spellEnd"/>
      <w:r w:rsidR="00E2705A" w:rsidRPr="00785F01">
        <w:rPr>
          <w:lang w:val="en-GB"/>
        </w:rPr>
        <w:t>__</w:t>
      </w:r>
    </w:p>
    <w:p w14:paraId="76BA1404" w14:textId="57AA83AA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</w:t>
      </w:r>
      <w:proofErr w:type="spellStart"/>
      <w:r w:rsidR="00E2705A" w:rsidRPr="00785F01">
        <w:rPr>
          <w:lang w:val="en-GB"/>
        </w:rPr>
        <w:t>init</w:t>
      </w:r>
      <w:proofErr w:type="spellEnd"/>
      <w:r w:rsidR="00E2705A" w:rsidRPr="00785F01">
        <w:rPr>
          <w:lang w:val="en-GB"/>
        </w:rPr>
        <w:t>__</w:t>
      </w:r>
    </w:p>
    <w:p w14:paraId="5B9EC680" w14:textId="6FF67AD8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__main__</w:t>
      </w:r>
    </w:p>
    <w:p w14:paraId="75320FD0" w14:textId="215ACED2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__new__</w:t>
      </w:r>
    </w:p>
    <w:p w14:paraId="41A77E08" w14:textId="20180631" w:rsidR="0032612C" w:rsidRPr="00785F01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785F01">
        <w:rPr>
          <w:lang w:val="en-GB"/>
        </w:rPr>
        <w:t>Liczba</w:t>
      </w:r>
      <w:proofErr w:type="spellEnd"/>
      <w:r w:rsidRPr="00785F01">
        <w:rPr>
          <w:lang w:val="en-GB"/>
        </w:rPr>
        <w:t xml:space="preserve"> </w:t>
      </w:r>
      <w:proofErr w:type="spellStart"/>
      <w:r w:rsidRPr="00785F01">
        <w:rPr>
          <w:lang w:val="en-GB"/>
        </w:rPr>
        <w:t>punktów</w:t>
      </w:r>
      <w:proofErr w:type="spellEnd"/>
      <w:r w:rsidRPr="00785F01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758387A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451A6E3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692E8839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C14B4F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15CD0041" w14:textId="46FEDA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Do optymalizacji i oceny rozwiązań  matematycznych służy</w:t>
      </w:r>
      <w:r w:rsidRPr="0032612C">
        <w:rPr>
          <w:b/>
          <w:bCs/>
        </w:rPr>
        <w:t>:</w:t>
      </w:r>
    </w:p>
    <w:p w14:paraId="748F7A74" w14:textId="2D14130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951C40">
        <w:t>Keras</w:t>
      </w:r>
      <w:proofErr w:type="spellEnd"/>
    </w:p>
    <w:p w14:paraId="3F59A0DD" w14:textId="348076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951C40">
        <w:t>Theano</w:t>
      </w:r>
      <w:proofErr w:type="spellEnd"/>
    </w:p>
    <w:p w14:paraId="6C7D0756" w14:textId="1C895DA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951C40">
        <w:t>Matplotlib</w:t>
      </w:r>
      <w:proofErr w:type="spellEnd"/>
    </w:p>
    <w:p w14:paraId="138F7245" w14:textId="6A287C5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392CD756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Tworzenie modelu poprzez układanie warstw w </w:t>
      </w:r>
      <w:proofErr w:type="spellStart"/>
      <w:r w:rsidR="00951C40">
        <w:rPr>
          <w:b/>
          <w:bCs/>
        </w:rPr>
        <w:t>Tensorflow</w:t>
      </w:r>
      <w:proofErr w:type="spellEnd"/>
      <w:r w:rsidR="00951C40">
        <w:rPr>
          <w:b/>
          <w:bCs/>
        </w:rPr>
        <w:t>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</w:t>
      </w:r>
      <w:proofErr w:type="spellEnd"/>
      <w:r w:rsidR="003E7FA1">
        <w:rPr>
          <w:lang w:val="en-GB"/>
        </w:rPr>
        <w:t>()</w:t>
      </w:r>
    </w:p>
    <w:p w14:paraId="1BACEA14" w14:textId="062CC622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tensorflow.keras.models.Sequential</w:t>
      </w:r>
      <w:proofErr w:type="spellEnd"/>
      <w:r w:rsidR="003E7FA1" w:rsidRPr="003E7FA1">
        <w:rPr>
          <w:lang w:val="en-GB"/>
        </w:rPr>
        <w:t>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scipy.layers</w:t>
      </w:r>
      <w:proofErr w:type="spellEnd"/>
      <w:r w:rsidR="003E7FA1" w:rsidRPr="003E7FA1">
        <w:rPr>
          <w:lang w:val="en-GB"/>
        </w:rPr>
        <w:t>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</w:t>
      </w:r>
      <w:proofErr w:type="spellEnd"/>
      <w:r w:rsidR="003E7FA1">
        <w:rPr>
          <w:lang w:val="en-GB"/>
        </w:rPr>
        <w:t>()</w:t>
      </w:r>
    </w:p>
    <w:p w14:paraId="7A3665F4" w14:textId="7EB9C53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Pr="0032612C">
        <w:rPr>
          <w:b/>
          <w:bCs/>
        </w:rPr>
        <w:t>:</w:t>
      </w:r>
    </w:p>
    <w:p w14:paraId="7D16307D" w14:textId="392D0888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proofErr w:type="spellStart"/>
      <w:r w:rsidR="003E7FA1" w:rsidRPr="00785F01">
        <w:rPr>
          <w:lang w:val="en-GB"/>
        </w:rPr>
        <w:t>DataFrame</w:t>
      </w:r>
      <w:proofErr w:type="spellEnd"/>
    </w:p>
    <w:p w14:paraId="574F2FF5" w14:textId="49D2A68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Tuple</w:t>
      </w:r>
    </w:p>
    <w:p w14:paraId="13EFB049" w14:textId="1E8AE6EF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Series</w:t>
      </w:r>
    </w:p>
    <w:p w14:paraId="6D4A91AC" w14:textId="1F876FCF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Set</w:t>
      </w:r>
    </w:p>
    <w:p w14:paraId="60C35351" w14:textId="37CFB808" w:rsidR="00B96C18" w:rsidRPr="00785F01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785F01">
        <w:rPr>
          <w:lang w:val="en-GB"/>
        </w:rPr>
        <w:t>Liczba</w:t>
      </w:r>
      <w:proofErr w:type="spellEnd"/>
      <w:r w:rsidRPr="00785F01">
        <w:rPr>
          <w:lang w:val="en-GB"/>
        </w:rPr>
        <w:t xml:space="preserve"> </w:t>
      </w:r>
      <w:proofErr w:type="spellStart"/>
      <w:r w:rsidRPr="00785F01">
        <w:rPr>
          <w:lang w:val="en-GB"/>
        </w:rPr>
        <w:t>punktów</w:t>
      </w:r>
      <w:proofErr w:type="spellEnd"/>
      <w:r w:rsidRPr="00785F01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 xml:space="preserve">sieci </w:t>
      </w:r>
      <w:proofErr w:type="spellStart"/>
      <w:r w:rsidR="003E7FA1">
        <w:t>bayesowskie</w:t>
      </w:r>
      <w:proofErr w:type="spellEnd"/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7DE673C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3E7FA1" w:rsidRPr="003E7FA1">
        <w:t>konwolucyjne</w:t>
      </w:r>
      <w:proofErr w:type="spellEnd"/>
      <w:r w:rsidR="003E7FA1" w:rsidRPr="003E7FA1">
        <w:t xml:space="preserve">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36D3D7DC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 xml:space="preserve">jak </w:t>
      </w:r>
      <w:proofErr w:type="spellStart"/>
      <w:r w:rsidR="00D53F74">
        <w:rPr>
          <w:b/>
          <w:bCs/>
        </w:rPr>
        <w:t>rownież</w:t>
      </w:r>
      <w:proofErr w:type="spellEnd"/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4B818AD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80CDB4D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A44F0A">
        <w:t>default</w:t>
      </w:r>
      <w:proofErr w:type="spellEnd"/>
      <w:r w:rsidR="00A44F0A">
        <w:t xml:space="preserve"> set</w:t>
      </w:r>
    </w:p>
    <w:p w14:paraId="4C3D18B9" w14:textId="6DCFA01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02BB7D40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 w:rsidR="00E51F82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4F5811E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23694E3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19EB5248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tensorflow</w:t>
      </w:r>
      <w:proofErr w:type="spellEnd"/>
      <w:r w:rsidRPr="0032612C">
        <w:rPr>
          <w:b/>
          <w:bCs/>
        </w:rPr>
        <w:t>:</w:t>
      </w:r>
    </w:p>
    <w:p w14:paraId="7E4833E3" w14:textId="413F1856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7BB6C3F0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323285D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5E3C7F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A44F0A">
        <w:t xml:space="preserve"> </w:t>
      </w:r>
      <w:r w:rsidR="00AE67CB">
        <w:t xml:space="preserve">tworzenie sterowników </w:t>
      </w:r>
      <w:proofErr w:type="spellStart"/>
      <w:r w:rsidR="00AE67CB">
        <w:t>samoprogramowalnych</w:t>
      </w:r>
      <w:proofErr w:type="spellEnd"/>
    </w:p>
    <w:p w14:paraId="01F2BDEE" w14:textId="2D87C134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BFE7CB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</w:t>
      </w:r>
      <w:proofErr w:type="spellStart"/>
      <w:r w:rsidR="00AE67CB">
        <w:rPr>
          <w:b/>
          <w:bCs/>
        </w:rPr>
        <w:t>tensorflow</w:t>
      </w:r>
      <w:proofErr w:type="spellEnd"/>
      <w:r w:rsidR="00AE67CB">
        <w:rPr>
          <w:b/>
          <w:bCs/>
        </w:rPr>
        <w:t xml:space="preserve"> realizujemy za pomocą:</w:t>
      </w:r>
    </w:p>
    <w:p w14:paraId="674BB268" w14:textId="1094EAD7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proofErr w:type="spellStart"/>
      <w:r w:rsidR="00AE67CB" w:rsidRPr="00AE67CB">
        <w:rPr>
          <w:lang w:val="en-GB"/>
        </w:rPr>
        <w:t>normalization.func</w:t>
      </w:r>
      <w:proofErr w:type="spellEnd"/>
      <w:r w:rsidR="00AE67CB" w:rsidRPr="00AE67CB">
        <w:rPr>
          <w:lang w:val="en-GB"/>
        </w:rPr>
        <w:t>()</w:t>
      </w:r>
    </w:p>
    <w:p w14:paraId="5E082B9A" w14:textId="790B8080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14B4F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proofErr w:type="spellStart"/>
      <w:r w:rsidR="00AE67CB" w:rsidRPr="00AE67CB">
        <w:rPr>
          <w:lang w:val="en-GB"/>
        </w:rPr>
        <w:t>tf.keras.layers.Normalization</w:t>
      </w:r>
      <w:proofErr w:type="spellEnd"/>
      <w:r w:rsidR="00AE67CB">
        <w:rPr>
          <w:lang w:val="en-GB"/>
        </w:rPr>
        <w:t>()</w:t>
      </w:r>
    </w:p>
    <w:p w14:paraId="7A7D9B64" w14:textId="0402E076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proofErr w:type="spellStart"/>
      <w:r w:rsidR="00AE67CB" w:rsidRPr="00AE67CB">
        <w:rPr>
          <w:lang w:val="en-GB"/>
        </w:rPr>
        <w:t>tf.keras.optimization</w:t>
      </w:r>
      <w:proofErr w:type="spellEnd"/>
      <w:r w:rsidR="00AE67CB" w:rsidRPr="00AE67CB">
        <w:rPr>
          <w:lang w:val="en-GB"/>
        </w:rPr>
        <w:t>()</w:t>
      </w:r>
    </w:p>
    <w:p w14:paraId="3FBF5379" w14:textId="68920F65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proofErr w:type="spellStart"/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</w:t>
      </w:r>
      <w:proofErr w:type="spellEnd"/>
      <w:r w:rsidR="00AE67CB">
        <w:rPr>
          <w:lang w:val="en-GB"/>
        </w:rPr>
        <w:t>()</w:t>
      </w:r>
    </w:p>
    <w:p w14:paraId="29F22472" w14:textId="494DA9C2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2EC3" w14:textId="77777777" w:rsidR="002049A2" w:rsidRDefault="002049A2">
      <w:r>
        <w:separator/>
      </w:r>
    </w:p>
  </w:endnote>
  <w:endnote w:type="continuationSeparator" w:id="0">
    <w:p w14:paraId="5D36F35D" w14:textId="77777777" w:rsidR="002049A2" w:rsidRDefault="0020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EFA2" w14:textId="77777777" w:rsidR="002049A2" w:rsidRDefault="002049A2">
      <w:r>
        <w:separator/>
      </w:r>
    </w:p>
  </w:footnote>
  <w:footnote w:type="continuationSeparator" w:id="0">
    <w:p w14:paraId="7037553B" w14:textId="77777777" w:rsidR="002049A2" w:rsidRDefault="00204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49A2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14B4F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017B"/>
    <w:rsid w:val="00E2705A"/>
    <w:rsid w:val="00E51F82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227F51"/>
    <w:rsid w:val="00326DFE"/>
    <w:rsid w:val="003B2E5E"/>
    <w:rsid w:val="004146AA"/>
    <w:rsid w:val="004C3FBD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9D454F"/>
    <w:rsid w:val="00B719D6"/>
    <w:rsid w:val="00BA014D"/>
    <w:rsid w:val="00BF20B2"/>
    <w:rsid w:val="00CA1064"/>
    <w:rsid w:val="00EA0334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12</cp:revision>
  <cp:lastPrinted>2009-12-03T13:50:00Z</cp:lastPrinted>
  <dcterms:created xsi:type="dcterms:W3CDTF">2021-10-20T07:03:00Z</dcterms:created>
  <dcterms:modified xsi:type="dcterms:W3CDTF">2022-11-23T12:48:00Z</dcterms:modified>
</cp:coreProperties>
</file>